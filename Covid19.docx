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622B7AE3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1033F81B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6D2DE5E3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4BDE5926" w14:textId="51B7C858" w:rsidR="00F764A9" w:rsidRDefault="0064678C" w:rsidP="00053E95">
      <w:pPr>
        <w:rPr>
          <w:sz w:val="24"/>
          <w:lang w:val="pt-BR"/>
        </w:rPr>
      </w:pPr>
      <w:r>
        <w:rPr>
          <w:sz w:val="24"/>
          <w:lang w:val="pt-BR"/>
        </w:rPr>
        <w:t>O Brasil já registra cerca de</w:t>
      </w:r>
      <w:r w:rsidR="007F4603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43 </w:t>
      </w:r>
      <w:r w:rsidR="007F4603">
        <w:rPr>
          <w:sz w:val="24"/>
          <w:lang w:val="pt-BR"/>
        </w:rPr>
        <w:t>mil morte</w:t>
      </w:r>
      <w:r>
        <w:rPr>
          <w:sz w:val="24"/>
          <w:lang w:val="pt-BR"/>
        </w:rPr>
        <w:t>s por Covid-19 até a data de 13 de junho</w:t>
      </w:r>
      <w:r w:rsidR="007F4603">
        <w:rPr>
          <w:sz w:val="24"/>
          <w:lang w:val="pt-BR"/>
        </w:rPr>
        <w:t xml:space="preserve"> de 2020.</w:t>
      </w:r>
    </w:p>
    <w:p w14:paraId="1B2521DB" w14:textId="3B406672"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14:paraId="30A6ED72" w14:textId="2A286264"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14:paraId="16D9E3C3" w14:textId="644F1F4E"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14:paraId="4A70D3B2" w14:textId="1D757EA1"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14:paraId="6A597F28" w14:textId="3B6CA374"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Brasil?</w:t>
      </w:r>
    </w:p>
    <w:p w14:paraId="2E60F275" w14:textId="51C66BFF" w:rsidR="00E72934" w:rsidRDefault="0064678C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850</w:t>
      </w:r>
      <w:r w:rsidR="00341256">
        <w:rPr>
          <w:sz w:val="24"/>
          <w:szCs w:val="24"/>
          <w:lang w:val="pt-BR"/>
        </w:rPr>
        <w:t xml:space="preserve">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14:paraId="31B284C5" w14:textId="1AEFE1FC" w:rsidR="004E3AE6" w:rsidRDefault="004E3AE6" w:rsidP="004E3AE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Teste?</w:t>
      </w:r>
    </w:p>
    <w:p w14:paraId="289C53DB" w14:textId="685FFF99" w:rsidR="004E3AE6" w:rsidRDefault="004E3AE6" w:rsidP="004E3AE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Resposta.</w:t>
      </w:r>
    </w:p>
    <w:p w14:paraId="123D6E94" w14:textId="26F0372E" w:rsidR="0064678C" w:rsidRDefault="00626F1F" w:rsidP="0064678C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Existe vacina para combater o coronavírus?</w:t>
      </w:r>
    </w:p>
    <w:p w14:paraId="68819D60" w14:textId="5016D60A" w:rsidR="00626F1F" w:rsidRPr="00626F1F" w:rsidRDefault="00626F1F" w:rsidP="00626F1F">
      <w:pPr>
        <w:rPr>
          <w:sz w:val="24"/>
          <w:szCs w:val="24"/>
          <w:lang w:val="pt-BR"/>
        </w:rPr>
      </w:pPr>
      <w:r w:rsidRPr="00626F1F">
        <w:rPr>
          <w:sz w:val="24"/>
          <w:szCs w:val="24"/>
          <w:shd w:val="clear" w:color="auto" w:fill="FFFFFF"/>
          <w:lang w:val="pt-BR"/>
        </w:rPr>
        <w:t>Até o momento, não. No entanto, cientistas ao redor do mundo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626F1F">
        <w:rPr>
          <w:sz w:val="24"/>
          <w:szCs w:val="24"/>
          <w:shd w:val="clear" w:color="auto" w:fill="FFFFFF"/>
          <w:lang w:val="pt-BR"/>
        </w:rPr>
        <w:t>já iniciaram pesquisas</w:t>
      </w:r>
      <w:r>
        <w:rPr>
          <w:sz w:val="24"/>
          <w:szCs w:val="24"/>
          <w:shd w:val="clear" w:color="auto" w:fill="FFFFFF"/>
          <w:lang w:val="pt-BR"/>
        </w:rPr>
        <w:t xml:space="preserve"> para desenvolvimento de vacina, inclusive no Brasil, no Instituto Butantan, em São Paulo.</w:t>
      </w:r>
      <w:r w:rsidRPr="00626F1F">
        <w:rPr>
          <w:sz w:val="24"/>
          <w:szCs w:val="24"/>
          <w:shd w:val="clear" w:color="auto" w:fill="FFFFFF"/>
          <w:lang w:val="pt-BR"/>
        </w:rPr>
        <w:t xml:space="preserve"> </w:t>
      </w:r>
      <w:r>
        <w:rPr>
          <w:sz w:val="24"/>
          <w:szCs w:val="24"/>
          <w:shd w:val="clear" w:color="auto" w:fill="FFFFFF"/>
          <w:lang w:val="pt-BR"/>
        </w:rPr>
        <w:t xml:space="preserve">Porém, ainda é cedo para dizer quando a vacina estará </w:t>
      </w:r>
      <w:r w:rsidRPr="00626F1F">
        <w:rPr>
          <w:sz w:val="24"/>
          <w:szCs w:val="24"/>
          <w:shd w:val="clear" w:color="auto" w:fill="FFFFFF"/>
          <w:lang w:val="pt-BR"/>
        </w:rPr>
        <w:t>disponível.</w:t>
      </w:r>
    </w:p>
    <w:p w14:paraId="22F91341" w14:textId="77777777" w:rsidR="0064678C" w:rsidRDefault="0064678C" w:rsidP="004E3AE6">
      <w:pPr>
        <w:rPr>
          <w:sz w:val="24"/>
          <w:szCs w:val="24"/>
          <w:lang w:val="pt-BR"/>
        </w:rPr>
      </w:pPr>
    </w:p>
    <w:p w14:paraId="274B97B5" w14:textId="6079E01D" w:rsidR="005C5444" w:rsidRDefault="005C5444" w:rsidP="005C5444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lastRenderedPageBreak/>
        <w:t>Como é realizado o tratamento para covid-19?</w:t>
      </w:r>
    </w:p>
    <w:p w14:paraId="3E97A9FB" w14:textId="409BE06C" w:rsidR="005C5444" w:rsidRPr="005C5444" w:rsidRDefault="005C5444" w:rsidP="005C5444">
      <w:pPr>
        <w:rPr>
          <w:sz w:val="24"/>
          <w:szCs w:val="24"/>
          <w:lang w:val="pt-BR"/>
        </w:rPr>
      </w:pPr>
      <w:r w:rsidRPr="005C5444">
        <w:rPr>
          <w:sz w:val="24"/>
          <w:szCs w:val="24"/>
          <w:shd w:val="clear" w:color="auto" w:fill="FFFFFF"/>
          <w:lang w:val="pt-BR"/>
        </w:rPr>
        <w:t>O tratamento é baseado no quadro clínico da pessoa. É indicado repouso e consumo de bastante água, além de algumas medidas adotadas para aliviar os sintomas, conforme cada caso, como, por exemplo, uso de medicamento para dor e febre (antitérmicos e analgésicos), uso de umidificador no quarto ou tomar banho quente para auxiliar no alívio da dor de garganta e tosse.</w:t>
      </w:r>
    </w:p>
    <w:p w14:paraId="22AB78F2" w14:textId="77777777" w:rsidR="005C5444" w:rsidRDefault="005C5444" w:rsidP="004E3AE6">
      <w:pPr>
        <w:rPr>
          <w:sz w:val="24"/>
          <w:szCs w:val="24"/>
          <w:lang w:val="pt-BR"/>
        </w:rPr>
      </w:pPr>
    </w:p>
    <w:p w14:paraId="4B8734C0" w14:textId="51BD45DD" w:rsidR="00BC0BE4" w:rsidRDefault="00BC0BE4" w:rsidP="00BC0BE4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Período de incubação?</w:t>
      </w:r>
    </w:p>
    <w:p w14:paraId="652E14BC" w14:textId="2632AE5B" w:rsidR="00BC0BE4" w:rsidRPr="00BC0BE4" w:rsidRDefault="00BC0BE4" w:rsidP="00BC0BE4">
      <w:pPr>
        <w:rPr>
          <w:sz w:val="24"/>
          <w:szCs w:val="24"/>
          <w:lang w:val="pt-BR"/>
        </w:rPr>
      </w:pPr>
      <w:r w:rsidRPr="00BC0BE4">
        <w:rPr>
          <w:sz w:val="24"/>
          <w:szCs w:val="24"/>
          <w:shd w:val="clear" w:color="auto" w:fill="FFFFFF"/>
          <w:lang w:val="pt-BR"/>
        </w:rPr>
        <w:t>Período de incubação consiste no intervalo entre a data de contato com o vírus até o início dos sintomas. No caso do COVID-19, já se sabe que o vírus pode ficar incubado por até duas semanas (14 dias), quando os sintomas aparecem desde a infecção.</w:t>
      </w:r>
    </w:p>
    <w:p w14:paraId="164761FF" w14:textId="77777777" w:rsidR="00BC0BE4" w:rsidRDefault="00BC0BE4" w:rsidP="004E3AE6">
      <w:pPr>
        <w:rPr>
          <w:sz w:val="24"/>
          <w:szCs w:val="24"/>
          <w:lang w:val="pt-BR"/>
        </w:rPr>
      </w:pPr>
    </w:p>
    <w:p w14:paraId="49B96E6A" w14:textId="6AC9FE15" w:rsidR="00604A8B" w:rsidRDefault="00604A8B" w:rsidP="00604A8B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fazer se eu tiver os sintomas da doença?</w:t>
      </w:r>
    </w:p>
    <w:p w14:paraId="208B6654" w14:textId="7408D28D" w:rsidR="00604A8B" w:rsidRPr="00B5556B" w:rsidRDefault="00B5556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 xml:space="preserve">Se apresentar </w:t>
      </w:r>
      <w:r w:rsidR="00604A8B" w:rsidRPr="00B5556B">
        <w:rPr>
          <w:sz w:val="24"/>
          <w:szCs w:val="24"/>
          <w:lang w:val="pt-BR"/>
        </w:rPr>
        <w:t>sintomas como falta de ar ou desconforto respiratório, o paciente deve procurar o serviço de saúde ma</w:t>
      </w:r>
      <w:r>
        <w:rPr>
          <w:sz w:val="24"/>
          <w:szCs w:val="24"/>
          <w:lang w:val="pt-BR"/>
        </w:rPr>
        <w:t xml:space="preserve">is próximo da sua residência. O </w:t>
      </w:r>
      <w:r w:rsidR="00604A8B" w:rsidRPr="00B5556B">
        <w:rPr>
          <w:sz w:val="24"/>
          <w:szCs w:val="24"/>
          <w:lang w:val="pt-BR"/>
        </w:rPr>
        <w:t xml:space="preserve">profissional vai avaliar se os sintomas podem </w:t>
      </w:r>
      <w:r w:rsidRPr="00B5556B">
        <w:rPr>
          <w:sz w:val="24"/>
          <w:szCs w:val="24"/>
          <w:lang w:val="pt-BR"/>
        </w:rPr>
        <w:t xml:space="preserve">indicar alguma probabilidade de </w:t>
      </w:r>
      <w:r w:rsidR="00604A8B" w:rsidRPr="00B5556B">
        <w:rPr>
          <w:sz w:val="24"/>
          <w:szCs w:val="24"/>
          <w:lang w:val="pt-BR"/>
        </w:rPr>
        <w:t>infecção por coronavírus, coletar material para diagnóstico e iniciar o tratamento.</w:t>
      </w:r>
    </w:p>
    <w:p w14:paraId="1EE161CF" w14:textId="2F492F1B" w:rsidR="00604A8B" w:rsidRPr="00604A8B" w:rsidRDefault="00B5556B" w:rsidP="00604A8B">
      <w:pPr>
        <w:rPr>
          <w:sz w:val="24"/>
          <w:szCs w:val="24"/>
        </w:rPr>
      </w:pPr>
      <w:r w:rsidRPr="00B5556B">
        <w:rPr>
          <w:sz w:val="24"/>
          <w:szCs w:val="24"/>
          <w:lang w:val="pt-BR"/>
        </w:rPr>
        <w:t xml:space="preserve">A infecção apresenta </w:t>
      </w:r>
      <w:r w:rsidR="00604A8B" w:rsidRPr="00B5556B">
        <w:rPr>
          <w:sz w:val="24"/>
          <w:szCs w:val="24"/>
          <w:lang w:val="pt-BR"/>
        </w:rPr>
        <w:t xml:space="preserve">manifestações clínicas parecidas com as de outros vírus e não existe tratamento específico para infecções por coronavírus até o momento. </w:t>
      </w:r>
      <w:r w:rsidR="00604A8B" w:rsidRPr="00604A8B">
        <w:rPr>
          <w:sz w:val="24"/>
          <w:szCs w:val="24"/>
        </w:rPr>
        <w:t>Dessa forma</w:t>
      </w:r>
      <w:r>
        <w:rPr>
          <w:sz w:val="24"/>
          <w:szCs w:val="24"/>
        </w:rPr>
        <w:t xml:space="preserve">, no caso do novo coronavírus é </w:t>
      </w:r>
      <w:r w:rsidR="00604A8B" w:rsidRPr="00604A8B">
        <w:rPr>
          <w:sz w:val="24"/>
          <w:szCs w:val="24"/>
        </w:rPr>
        <w:t>indicado:</w:t>
      </w:r>
    </w:p>
    <w:p w14:paraId="47720C01" w14:textId="77777777" w:rsidR="00604A8B" w:rsidRPr="00604A8B" w:rsidRDefault="00604A8B" w:rsidP="00604A8B">
      <w:pPr>
        <w:rPr>
          <w:sz w:val="24"/>
          <w:szCs w:val="24"/>
        </w:rPr>
      </w:pPr>
      <w:r w:rsidRPr="00604A8B">
        <w:rPr>
          <w:sz w:val="24"/>
          <w:szCs w:val="24"/>
        </w:rPr>
        <w:t>– Repouso;</w:t>
      </w:r>
    </w:p>
    <w:p w14:paraId="7D4358FA" w14:textId="2B0146E6" w:rsidR="00604A8B" w:rsidRPr="00B5556B" w:rsidRDefault="00604A8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>– H</w:t>
      </w:r>
      <w:r w:rsidR="00B5556B" w:rsidRPr="00B5556B">
        <w:rPr>
          <w:sz w:val="24"/>
          <w:szCs w:val="24"/>
          <w:lang w:val="pt-BR"/>
        </w:rPr>
        <w:t xml:space="preserve">idratação (ingestão de bastante </w:t>
      </w:r>
      <w:r w:rsidRPr="00B5556B">
        <w:rPr>
          <w:sz w:val="24"/>
          <w:szCs w:val="24"/>
          <w:lang w:val="pt-BR"/>
        </w:rPr>
        <w:t>água e líquidos);</w:t>
      </w:r>
    </w:p>
    <w:p w14:paraId="1BB96E20" w14:textId="7A928EDB" w:rsidR="00604A8B" w:rsidRPr="00B5556B" w:rsidRDefault="00B5556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 xml:space="preserve">– Medidas adotadas para aliviar </w:t>
      </w:r>
      <w:r w:rsidR="00604A8B" w:rsidRPr="00B5556B">
        <w:rPr>
          <w:sz w:val="24"/>
          <w:szCs w:val="24"/>
          <w:lang w:val="pt-BR"/>
        </w:rPr>
        <w:t>os sintomas, conforme cada caso, como: uso de medicamento para dor e febre (antitérmicos e analgésicos); uso de umidificador no quarto; tomar banho quente para auxiliar no alívio da dor de garganta e tosse.</w:t>
      </w:r>
    </w:p>
    <w:p w14:paraId="33C28C7B" w14:textId="6F230152" w:rsidR="00604A8B" w:rsidRDefault="00B5556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 xml:space="preserve">Pacientes com sintomas mais </w:t>
      </w:r>
      <w:r w:rsidR="00604A8B" w:rsidRPr="00B5556B">
        <w:rPr>
          <w:sz w:val="24"/>
          <w:szCs w:val="24"/>
          <w:lang w:val="pt-BR"/>
        </w:rPr>
        <w:t xml:space="preserve">intensos podem ser hospitalizados. </w:t>
      </w:r>
      <w:r w:rsidRPr="00B5556B">
        <w:rPr>
          <w:sz w:val="24"/>
          <w:szCs w:val="24"/>
          <w:lang w:val="pt-BR"/>
        </w:rPr>
        <w:t xml:space="preserve">A definição </w:t>
      </w:r>
      <w:r w:rsidR="00604A8B" w:rsidRPr="00B5556B">
        <w:rPr>
          <w:sz w:val="24"/>
          <w:szCs w:val="24"/>
          <w:lang w:val="pt-BR"/>
        </w:rPr>
        <w:t>compete ao médico responsável pelo caso.</w:t>
      </w:r>
    </w:p>
    <w:p w14:paraId="2CD0D781" w14:textId="77777777" w:rsidR="00736BEA" w:rsidRDefault="00736BEA" w:rsidP="00604A8B">
      <w:pPr>
        <w:rPr>
          <w:sz w:val="24"/>
          <w:szCs w:val="24"/>
          <w:lang w:val="pt-BR"/>
        </w:rPr>
      </w:pPr>
    </w:p>
    <w:p w14:paraId="64B1F7ED" w14:textId="30C09AFF" w:rsidR="000B41BB" w:rsidRDefault="00A90778" w:rsidP="00F764A9">
      <w:pPr>
        <w:rPr>
          <w:rFonts w:asciiTheme="majorHAnsi" w:hAnsiTheme="majorHAnsi" w:cstheme="majorHAnsi"/>
          <w:sz w:val="36"/>
          <w:lang w:val="pt-BR"/>
        </w:rPr>
      </w:pPr>
      <w:r>
        <w:rPr>
          <w:rFonts w:asciiTheme="majorHAnsi" w:hAnsiTheme="majorHAnsi" w:cstheme="majorHAnsi"/>
          <w:sz w:val="36"/>
          <w:lang w:val="pt-BR"/>
        </w:rPr>
        <w:t>Casos suspeitos</w:t>
      </w:r>
    </w:p>
    <w:p w14:paraId="65E58232" w14:textId="499DC710" w:rsidR="00A90778" w:rsidRDefault="00A90778" w:rsidP="00A90778">
      <w:pPr>
        <w:rPr>
          <w:sz w:val="24"/>
          <w:szCs w:val="24"/>
          <w:shd w:val="clear" w:color="auto" w:fill="FFFFFF"/>
          <w:lang w:val="pt-BR"/>
        </w:rPr>
      </w:pPr>
      <w:r w:rsidRPr="00A90778">
        <w:rPr>
          <w:sz w:val="24"/>
          <w:szCs w:val="24"/>
          <w:shd w:val="clear" w:color="auto" w:fill="FFFFFF"/>
          <w:lang w:val="pt-BR"/>
        </w:rPr>
        <w:t>Podem ser considerados suspeitos os casos de pessoas que tiveram contato próximo com caso suspeito ou confirmado para COVID-19, nos últimos 14 dias, e que apresente febre ou algum sintoma respiratório, como tosse, dificuldade para respirar, produção de escarro, congestão nasal, coriza, por exemplo.</w:t>
      </w:r>
    </w:p>
    <w:p w14:paraId="44EA8DE0" w14:textId="755194C7" w:rsidR="00850EBB" w:rsidRDefault="00850EBB" w:rsidP="00A90778">
      <w:pPr>
        <w:rPr>
          <w:sz w:val="24"/>
          <w:szCs w:val="24"/>
          <w:shd w:val="clear" w:color="auto" w:fill="FFFFFF"/>
          <w:lang w:val="pt-BR"/>
        </w:rPr>
      </w:pPr>
    </w:p>
    <w:p w14:paraId="55C57E4B" w14:textId="0C8F3388" w:rsidR="00850EBB" w:rsidRDefault="00850EBB" w:rsidP="00A90778">
      <w:pPr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t>Qual é o total de casos confirmados no Brasil?</w:t>
      </w:r>
    </w:p>
    <w:p w14:paraId="6CB89E6D" w14:textId="3F367655" w:rsidR="00850EBB" w:rsidRDefault="00850EBB" w:rsidP="00A90778">
      <w:pPr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t>Baseado nos dados coletados até o dia 12/06, o total de casos confirmados no Brasil é de 828.810.</w:t>
      </w:r>
    </w:p>
    <w:p w14:paraId="27667804" w14:textId="211702D4" w:rsidR="00850EBB" w:rsidRDefault="00850EBB" w:rsidP="00A90778">
      <w:pPr>
        <w:rPr>
          <w:sz w:val="24"/>
          <w:szCs w:val="24"/>
          <w:shd w:val="clear" w:color="auto" w:fill="FFFFFF"/>
          <w:lang w:val="pt-BR"/>
        </w:rPr>
      </w:pPr>
    </w:p>
    <w:p w14:paraId="6E0E411D" w14:textId="32BDC514" w:rsidR="00850EBB" w:rsidRDefault="00850EBB" w:rsidP="00850EBB">
      <w:pPr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t xml:space="preserve">Qual é o total de </w:t>
      </w:r>
      <w:r>
        <w:rPr>
          <w:sz w:val="24"/>
          <w:szCs w:val="24"/>
          <w:shd w:val="clear" w:color="auto" w:fill="FFFFFF"/>
          <w:lang w:val="pt-BR"/>
        </w:rPr>
        <w:t>morte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>
        <w:rPr>
          <w:sz w:val="24"/>
          <w:szCs w:val="24"/>
          <w:shd w:val="clear" w:color="auto" w:fill="FFFFFF"/>
          <w:lang w:val="pt-BR"/>
        </w:rPr>
        <w:t>causadas por coronavírus</w:t>
      </w:r>
      <w:r>
        <w:rPr>
          <w:sz w:val="24"/>
          <w:szCs w:val="24"/>
          <w:shd w:val="clear" w:color="auto" w:fill="FFFFFF"/>
          <w:lang w:val="pt-BR"/>
        </w:rPr>
        <w:t xml:space="preserve"> no Brasil?</w:t>
      </w:r>
    </w:p>
    <w:p w14:paraId="33E4EB40" w14:textId="45069B7D" w:rsidR="00850EBB" w:rsidRDefault="00850EBB" w:rsidP="00850EBB">
      <w:pPr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lastRenderedPageBreak/>
        <w:t xml:space="preserve">Baseado nos dados coletados até o dia 12/06, o total de </w:t>
      </w:r>
      <w:r>
        <w:rPr>
          <w:sz w:val="24"/>
          <w:szCs w:val="24"/>
          <w:shd w:val="clear" w:color="auto" w:fill="FFFFFF"/>
          <w:lang w:val="pt-BR"/>
        </w:rPr>
        <w:t>mortes por coronavírus no</w:t>
      </w:r>
      <w:r>
        <w:rPr>
          <w:sz w:val="24"/>
          <w:szCs w:val="24"/>
          <w:shd w:val="clear" w:color="auto" w:fill="FFFFFF"/>
          <w:lang w:val="pt-BR"/>
        </w:rPr>
        <w:t xml:space="preserve"> Brasil é de </w:t>
      </w:r>
      <w:r>
        <w:rPr>
          <w:sz w:val="24"/>
          <w:szCs w:val="24"/>
          <w:shd w:val="clear" w:color="auto" w:fill="FFFFFF"/>
          <w:lang w:val="pt-BR"/>
        </w:rPr>
        <w:t>41.828</w:t>
      </w:r>
      <w:r>
        <w:rPr>
          <w:sz w:val="24"/>
          <w:szCs w:val="24"/>
          <w:shd w:val="clear" w:color="auto" w:fill="FFFFFF"/>
          <w:lang w:val="pt-BR"/>
        </w:rPr>
        <w:t>.</w:t>
      </w:r>
    </w:p>
    <w:p w14:paraId="2987F183" w14:textId="5F490608" w:rsidR="00850EBB" w:rsidRDefault="00850EBB" w:rsidP="00850EBB">
      <w:pPr>
        <w:rPr>
          <w:sz w:val="24"/>
          <w:szCs w:val="24"/>
          <w:shd w:val="clear" w:color="auto" w:fill="FFFFFF"/>
          <w:lang w:val="pt-BR"/>
        </w:rPr>
      </w:pPr>
    </w:p>
    <w:p w14:paraId="38AA24BE" w14:textId="2C96DF1B" w:rsidR="00850EBB" w:rsidRDefault="00850EBB" w:rsidP="00850EBB">
      <w:pPr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t xml:space="preserve">Qual é o total de pessoas recuperadas de coronavírus </w:t>
      </w:r>
      <w:r>
        <w:rPr>
          <w:sz w:val="24"/>
          <w:szCs w:val="24"/>
          <w:shd w:val="clear" w:color="auto" w:fill="FFFFFF"/>
          <w:lang w:val="pt-BR"/>
        </w:rPr>
        <w:t>no Brasil?</w:t>
      </w:r>
    </w:p>
    <w:p w14:paraId="707C1E23" w14:textId="4D21F712" w:rsidR="00850EBB" w:rsidRPr="00850EBB" w:rsidRDefault="00850EBB" w:rsidP="00850EBB">
      <w:pPr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t xml:space="preserve">Baseado nos dados coletados até o dia 12/06, o total de </w:t>
      </w:r>
      <w:r>
        <w:rPr>
          <w:sz w:val="24"/>
          <w:szCs w:val="24"/>
          <w:shd w:val="clear" w:color="auto" w:fill="FFFFFF"/>
          <w:lang w:val="pt-BR"/>
        </w:rPr>
        <w:t>pessoas recuperadas da Covid-19 n</w:t>
      </w:r>
      <w:r>
        <w:rPr>
          <w:sz w:val="24"/>
          <w:szCs w:val="24"/>
          <w:shd w:val="clear" w:color="auto" w:fill="FFFFFF"/>
          <w:lang w:val="pt-BR"/>
        </w:rPr>
        <w:t xml:space="preserve">o Brasil é de </w:t>
      </w:r>
      <w:r>
        <w:rPr>
          <w:sz w:val="24"/>
          <w:szCs w:val="24"/>
          <w:shd w:val="clear" w:color="auto" w:fill="FFFFFF"/>
          <w:lang w:val="pt-BR"/>
        </w:rPr>
        <w:t>365.063</w:t>
      </w:r>
      <w:r>
        <w:rPr>
          <w:sz w:val="24"/>
          <w:szCs w:val="24"/>
          <w:shd w:val="clear" w:color="auto" w:fill="FFFFFF"/>
          <w:lang w:val="pt-BR"/>
        </w:rPr>
        <w:t>.</w:t>
      </w:r>
      <w:bookmarkStart w:id="0" w:name="_GoBack"/>
      <w:bookmarkEnd w:id="0"/>
    </w:p>
    <w:p w14:paraId="0F7939C6" w14:textId="77777777" w:rsidR="00850EBB" w:rsidRDefault="00850EBB" w:rsidP="00850EBB">
      <w:pPr>
        <w:rPr>
          <w:sz w:val="24"/>
          <w:szCs w:val="24"/>
          <w:shd w:val="clear" w:color="auto" w:fill="FFFFFF"/>
          <w:lang w:val="pt-BR"/>
        </w:rPr>
      </w:pPr>
    </w:p>
    <w:p w14:paraId="0AD43C89" w14:textId="77777777" w:rsidR="00850EBB" w:rsidRPr="00A90778" w:rsidRDefault="00850EBB" w:rsidP="00A90778">
      <w:pPr>
        <w:rPr>
          <w:rFonts w:asciiTheme="majorHAnsi" w:hAnsiTheme="majorHAnsi" w:cstheme="majorHAnsi"/>
          <w:sz w:val="24"/>
          <w:szCs w:val="24"/>
          <w:lang w:val="pt-BR"/>
        </w:rPr>
      </w:pPr>
    </w:p>
    <w:p w14:paraId="1A812DC5" w14:textId="77777777" w:rsidR="000B41BB" w:rsidRDefault="000B41BB" w:rsidP="00F764A9">
      <w:pPr>
        <w:rPr>
          <w:sz w:val="24"/>
          <w:szCs w:val="24"/>
          <w:lang w:val="pt-BR"/>
        </w:rPr>
      </w:pPr>
    </w:p>
    <w:p w14:paraId="4B4B9A08" w14:textId="77777777" w:rsidR="00E72934" w:rsidRDefault="00E72934" w:rsidP="00F764A9">
      <w:pPr>
        <w:rPr>
          <w:sz w:val="24"/>
          <w:szCs w:val="24"/>
          <w:lang w:val="pt-BR"/>
        </w:rPr>
      </w:pPr>
    </w:p>
    <w:p w14:paraId="6F5F0B9B" w14:textId="77777777" w:rsidR="008C0F2A" w:rsidRDefault="008C0F2A" w:rsidP="00F764A9">
      <w:pPr>
        <w:rPr>
          <w:sz w:val="24"/>
          <w:szCs w:val="24"/>
          <w:lang w:val="pt-BR"/>
        </w:rPr>
      </w:pPr>
    </w:p>
    <w:p w14:paraId="12F9D68B" w14:textId="77777777" w:rsidR="00677C8D" w:rsidRPr="00F764A9" w:rsidRDefault="00677C8D" w:rsidP="00F764A9">
      <w:pPr>
        <w:rPr>
          <w:sz w:val="24"/>
          <w:szCs w:val="24"/>
          <w:lang w:val="pt-BR"/>
        </w:rPr>
      </w:pPr>
    </w:p>
    <w:p w14:paraId="18449C19" w14:textId="77777777" w:rsidR="00F764A9" w:rsidRPr="00F764A9" w:rsidRDefault="00F764A9" w:rsidP="00053E95">
      <w:pPr>
        <w:rPr>
          <w:sz w:val="24"/>
          <w:lang w:val="pt-BR"/>
        </w:rPr>
      </w:pPr>
    </w:p>
    <w:sectPr w:rsidR="00F764A9" w:rsidRPr="00F7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C01EC" w14:textId="77777777" w:rsidR="0056173D" w:rsidRDefault="0056173D" w:rsidP="00053E95">
      <w:r>
        <w:separator/>
      </w:r>
    </w:p>
  </w:endnote>
  <w:endnote w:type="continuationSeparator" w:id="0">
    <w:p w14:paraId="043942E6" w14:textId="77777777" w:rsidR="0056173D" w:rsidRDefault="0056173D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03F1D" w14:textId="77777777" w:rsidR="0056173D" w:rsidRDefault="0056173D" w:rsidP="00053E95">
      <w:r>
        <w:separator/>
      </w:r>
    </w:p>
  </w:footnote>
  <w:footnote w:type="continuationSeparator" w:id="0">
    <w:p w14:paraId="75DC2B79" w14:textId="77777777" w:rsidR="0056173D" w:rsidRDefault="0056173D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21B6F"/>
    <w:rsid w:val="00053E95"/>
    <w:rsid w:val="000B0D88"/>
    <w:rsid w:val="000B41BB"/>
    <w:rsid w:val="0015649E"/>
    <w:rsid w:val="001C27D0"/>
    <w:rsid w:val="00221BD2"/>
    <w:rsid w:val="002C287D"/>
    <w:rsid w:val="0030084A"/>
    <w:rsid w:val="00307424"/>
    <w:rsid w:val="00341256"/>
    <w:rsid w:val="003E6787"/>
    <w:rsid w:val="00406B61"/>
    <w:rsid w:val="00483FC6"/>
    <w:rsid w:val="004E3AE6"/>
    <w:rsid w:val="0056173D"/>
    <w:rsid w:val="00594AC9"/>
    <w:rsid w:val="005C0531"/>
    <w:rsid w:val="005C0564"/>
    <w:rsid w:val="005C0611"/>
    <w:rsid w:val="005C5444"/>
    <w:rsid w:val="00604A8B"/>
    <w:rsid w:val="006259E4"/>
    <w:rsid w:val="00626F1F"/>
    <w:rsid w:val="00645252"/>
    <w:rsid w:val="0064678C"/>
    <w:rsid w:val="00677C8D"/>
    <w:rsid w:val="006979D1"/>
    <w:rsid w:val="006D3D74"/>
    <w:rsid w:val="00712754"/>
    <w:rsid w:val="00736BEA"/>
    <w:rsid w:val="007534C7"/>
    <w:rsid w:val="007A7FFC"/>
    <w:rsid w:val="007B25F1"/>
    <w:rsid w:val="007C5765"/>
    <w:rsid w:val="007F4603"/>
    <w:rsid w:val="008169EC"/>
    <w:rsid w:val="0083569A"/>
    <w:rsid w:val="00850EBB"/>
    <w:rsid w:val="008C0F2A"/>
    <w:rsid w:val="009E770A"/>
    <w:rsid w:val="00A72174"/>
    <w:rsid w:val="00A73AB5"/>
    <w:rsid w:val="00A90778"/>
    <w:rsid w:val="00A9204E"/>
    <w:rsid w:val="00AA6588"/>
    <w:rsid w:val="00B0409C"/>
    <w:rsid w:val="00B5556B"/>
    <w:rsid w:val="00BA70D2"/>
    <w:rsid w:val="00BC0BE4"/>
    <w:rsid w:val="00CB310C"/>
    <w:rsid w:val="00CC7023"/>
    <w:rsid w:val="00D53FFB"/>
    <w:rsid w:val="00D90A8E"/>
    <w:rsid w:val="00DD52C0"/>
    <w:rsid w:val="00E115A4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A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55</TotalTime>
  <Pages>3</Pages>
  <Words>690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Pedro Henrique</cp:lastModifiedBy>
  <cp:revision>33</cp:revision>
  <dcterms:created xsi:type="dcterms:W3CDTF">2020-03-29T01:05:00Z</dcterms:created>
  <dcterms:modified xsi:type="dcterms:W3CDTF">2020-06-14T20:34:00Z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