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CF3D7D" w14:textId="543A9D7F" w:rsidR="006259E4" w:rsidRDefault="00EE3991" w:rsidP="006259E4">
      <w:pPr>
        <w:pStyle w:val="Ttulo1"/>
        <w:rPr>
          <w:sz w:val="36"/>
          <w:lang w:val="pt-BR"/>
        </w:rPr>
      </w:pPr>
      <w:r w:rsidRPr="00EE3991">
        <w:rPr>
          <w:sz w:val="36"/>
          <w:lang w:val="pt-BR"/>
        </w:rPr>
        <w:t>Quais os sintomas do covid-19</w:t>
      </w:r>
      <w:r w:rsidR="000B0D88" w:rsidRPr="00EE3991">
        <w:rPr>
          <w:sz w:val="36"/>
          <w:lang w:val="pt-BR"/>
        </w:rPr>
        <w:t>?</w:t>
      </w:r>
    </w:p>
    <w:p w14:paraId="67B8E1AF" w14:textId="622B7AE3" w:rsidR="00EE3991" w:rsidRPr="00EE3991" w:rsidRDefault="00EE3991" w:rsidP="00EE3991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Os sintomas incluem febre, dor de cabeça, náuseas, dor de garganta, tosse, falta de ar, coriza, calafrios, vômito, entre outros sintomas semelhantes </w:t>
      </w:r>
      <w:r w:rsidR="00B0409C">
        <w:rPr>
          <w:sz w:val="24"/>
          <w:szCs w:val="24"/>
          <w:lang w:val="pt-BR"/>
        </w:rPr>
        <w:t xml:space="preserve">ao </w:t>
      </w:r>
      <w:r>
        <w:rPr>
          <w:sz w:val="24"/>
          <w:szCs w:val="24"/>
          <w:lang w:val="pt-BR"/>
        </w:rPr>
        <w:t>da gripe.</w:t>
      </w:r>
    </w:p>
    <w:p w14:paraId="4114BA4C" w14:textId="77777777" w:rsidR="00F66C07" w:rsidRPr="00EE3991" w:rsidRDefault="00F66C07" w:rsidP="00F66C07">
      <w:pPr>
        <w:rPr>
          <w:sz w:val="2"/>
          <w:szCs w:val="2"/>
          <w:lang w:val="pt-BR"/>
        </w:rPr>
      </w:pPr>
    </w:p>
    <w:p w14:paraId="7EF4B6DB" w14:textId="57BAE64D" w:rsidR="006259E4" w:rsidRDefault="007A7FFC" w:rsidP="006259E4">
      <w:pPr>
        <w:pStyle w:val="Ttulo1"/>
        <w:rPr>
          <w:sz w:val="36"/>
          <w:lang w:val="pt-BR"/>
        </w:rPr>
      </w:pPr>
      <w:r w:rsidRPr="007A7FFC">
        <w:rPr>
          <w:sz w:val="36"/>
          <w:lang w:val="pt-BR"/>
        </w:rPr>
        <w:t>Qual a gravidade da doença</w:t>
      </w:r>
      <w:r w:rsidR="000B0D88" w:rsidRPr="007A7FFC">
        <w:rPr>
          <w:sz w:val="36"/>
          <w:lang w:val="pt-BR"/>
        </w:rPr>
        <w:t>?</w:t>
      </w:r>
    </w:p>
    <w:p w14:paraId="3821F94E" w14:textId="1033F81B" w:rsidR="007A7FFC" w:rsidRPr="0015649E" w:rsidRDefault="007A7FFC" w:rsidP="007A7FFC">
      <w:pPr>
        <w:rPr>
          <w:sz w:val="24"/>
          <w:szCs w:val="24"/>
          <w:lang w:val="pt-BR"/>
        </w:rPr>
      </w:pPr>
      <w:r w:rsidRPr="0015649E">
        <w:rPr>
          <w:sz w:val="24"/>
          <w:szCs w:val="24"/>
          <w:lang w:val="pt-BR"/>
        </w:rPr>
        <w:t>A COVID-19 apresenta sintomas leves na maioria dos casos, mas</w:t>
      </w:r>
      <w:r w:rsidR="00D53FFB">
        <w:rPr>
          <w:sz w:val="24"/>
          <w:szCs w:val="24"/>
          <w:lang w:val="pt-BR"/>
        </w:rPr>
        <w:t xml:space="preserve"> pode ser extremamente agressivo</w:t>
      </w:r>
      <w:r w:rsidRPr="0015649E">
        <w:rPr>
          <w:sz w:val="24"/>
          <w:szCs w:val="24"/>
          <w:lang w:val="pt-BR"/>
        </w:rPr>
        <w:t xml:space="preserve"> a uma minoria. Costuma ser mais perigoso para idosos com mais de 60 anos e pessoas com doenças pré-existentes. Portanto, a gravidade varia de acordo com a evolução dos sintomas e do grupo afetado.</w:t>
      </w:r>
    </w:p>
    <w:p w14:paraId="36957757" w14:textId="77777777" w:rsidR="00F66C07" w:rsidRPr="007A7FFC" w:rsidRDefault="00F66C07" w:rsidP="00F66C07">
      <w:pPr>
        <w:rPr>
          <w:sz w:val="2"/>
          <w:szCs w:val="2"/>
          <w:lang w:val="pt-BR"/>
        </w:rPr>
      </w:pPr>
    </w:p>
    <w:p w14:paraId="692F6271" w14:textId="6D2DE5E3" w:rsidR="006259E4" w:rsidRPr="007F4603" w:rsidRDefault="007F4603" w:rsidP="006259E4">
      <w:pPr>
        <w:pStyle w:val="Ttulo1"/>
        <w:rPr>
          <w:sz w:val="36"/>
          <w:lang w:val="pt-BR"/>
        </w:rPr>
      </w:pPr>
      <w:r w:rsidRPr="007F4603">
        <w:rPr>
          <w:sz w:val="36"/>
          <w:lang w:val="pt-BR"/>
        </w:rPr>
        <w:t xml:space="preserve">Número de mortes </w:t>
      </w:r>
      <w:r w:rsidR="00221BD2">
        <w:rPr>
          <w:sz w:val="36"/>
          <w:lang w:val="pt-BR"/>
        </w:rPr>
        <w:t xml:space="preserve">por covid-19 </w:t>
      </w:r>
      <w:r w:rsidRPr="007F4603">
        <w:rPr>
          <w:sz w:val="36"/>
          <w:lang w:val="pt-BR"/>
        </w:rPr>
        <w:t>no Brasil</w:t>
      </w:r>
      <w:r w:rsidR="00F66C07" w:rsidRPr="007F4603">
        <w:rPr>
          <w:sz w:val="36"/>
          <w:lang w:val="pt-BR"/>
        </w:rPr>
        <w:t>?</w:t>
      </w:r>
    </w:p>
    <w:p w14:paraId="486FACF5" w14:textId="77777777" w:rsidR="00F66C07" w:rsidRPr="007F4603" w:rsidRDefault="00F66C07" w:rsidP="00F66C07">
      <w:pPr>
        <w:rPr>
          <w:sz w:val="2"/>
          <w:szCs w:val="2"/>
          <w:lang w:val="pt-BR"/>
        </w:rPr>
      </w:pPr>
    </w:p>
    <w:p w14:paraId="4BDE5926" w14:textId="2DC42A7D" w:rsidR="00F764A9" w:rsidRDefault="007F4603" w:rsidP="00053E95">
      <w:pPr>
        <w:rPr>
          <w:sz w:val="24"/>
          <w:lang w:val="pt-BR"/>
        </w:rPr>
      </w:pPr>
      <w:r w:rsidRPr="007F4603">
        <w:rPr>
          <w:sz w:val="24"/>
          <w:lang w:val="pt-BR"/>
        </w:rPr>
        <w:t xml:space="preserve">O Brasil já registra mais de </w:t>
      </w:r>
      <w:r>
        <w:rPr>
          <w:sz w:val="24"/>
          <w:lang w:val="pt-BR"/>
        </w:rPr>
        <w:t>28 mil mortes por Covid-19 até a data de 30 de maio de 2020.</w:t>
      </w:r>
    </w:p>
    <w:p w14:paraId="1B2521DB" w14:textId="3B406672" w:rsidR="00F764A9" w:rsidRDefault="00F764A9" w:rsidP="00F764A9">
      <w:pPr>
        <w:pStyle w:val="Ttulo1"/>
        <w:rPr>
          <w:sz w:val="36"/>
          <w:lang w:val="pt-BR"/>
        </w:rPr>
      </w:pPr>
      <w:r>
        <w:rPr>
          <w:sz w:val="36"/>
          <w:lang w:val="pt-BR"/>
        </w:rPr>
        <w:t>Quais as formas de prevenção contra o covid-19?</w:t>
      </w:r>
    </w:p>
    <w:p w14:paraId="30A6ED72" w14:textId="2A286264" w:rsidR="00F764A9" w:rsidRDefault="00F764A9" w:rsidP="00F764A9">
      <w:pPr>
        <w:rPr>
          <w:sz w:val="24"/>
          <w:szCs w:val="24"/>
          <w:lang w:val="pt-BR"/>
        </w:rPr>
      </w:pPr>
      <w:r w:rsidRPr="008C0F2A">
        <w:rPr>
          <w:sz w:val="24"/>
          <w:szCs w:val="24"/>
          <w:lang w:val="pt-BR"/>
        </w:rPr>
        <w:t>As medidas de pre</w:t>
      </w:r>
      <w:r w:rsidR="008C0F2A" w:rsidRPr="008C0F2A">
        <w:rPr>
          <w:sz w:val="24"/>
          <w:szCs w:val="24"/>
          <w:lang w:val="pt-BR"/>
        </w:rPr>
        <w:t>venção contra o novo coronavírus</w:t>
      </w:r>
      <w:r w:rsidRPr="008C0F2A">
        <w:rPr>
          <w:sz w:val="24"/>
          <w:szCs w:val="24"/>
          <w:lang w:val="pt-BR"/>
        </w:rPr>
        <w:t xml:space="preserve"> são as mesmas que devem ser adotadas contra qualquer outra síndrome respiratória. </w:t>
      </w:r>
      <w:r w:rsidRPr="00F764A9">
        <w:rPr>
          <w:sz w:val="24"/>
          <w:szCs w:val="24"/>
          <w:lang w:val="pt-BR"/>
        </w:rPr>
        <w:t>Lave as mãos frequentemente com água e sabão ou use um produto à base de álcool; ao tossir ou espirrar, cubra a boca e o nariz com o cotovelo flexionado ou use lenço descartável – descarte imediatamente em uma lixeira e limpe as mãos com produto à base de álcool ou lave com sabão e água; mantenha-se longe de aglomerados; e evite tocar nos olhos, nariz e boca.</w:t>
      </w:r>
    </w:p>
    <w:p w14:paraId="16D9E3C3" w14:textId="644F1F4E" w:rsidR="005C0531" w:rsidRDefault="005C0531" w:rsidP="005C0531">
      <w:pPr>
        <w:pStyle w:val="Ttulo1"/>
        <w:rPr>
          <w:sz w:val="36"/>
          <w:lang w:val="pt-BR"/>
        </w:rPr>
      </w:pPr>
      <w:r>
        <w:rPr>
          <w:sz w:val="36"/>
          <w:lang w:val="pt-BR"/>
        </w:rPr>
        <w:t>O que é o covid-19?</w:t>
      </w:r>
    </w:p>
    <w:p w14:paraId="4A70D3B2" w14:textId="1D757EA1" w:rsidR="005C0531" w:rsidRDefault="005C0531" w:rsidP="005C0531">
      <w:pPr>
        <w:rPr>
          <w:sz w:val="24"/>
          <w:szCs w:val="24"/>
          <w:lang w:val="pt-BR"/>
        </w:rPr>
      </w:pPr>
      <w:r w:rsidRPr="005C0531">
        <w:rPr>
          <w:sz w:val="24"/>
          <w:szCs w:val="24"/>
          <w:lang w:val="pt-BR"/>
        </w:rPr>
        <w:t>COVID-19</w:t>
      </w:r>
      <w:r>
        <w:rPr>
          <w:sz w:val="24"/>
          <w:szCs w:val="24"/>
          <w:lang w:val="pt-BR"/>
        </w:rPr>
        <w:t> é uma doença infecciosa</w:t>
      </w:r>
      <w:r w:rsidRPr="005C0531">
        <w:rPr>
          <w:sz w:val="24"/>
          <w:szCs w:val="24"/>
          <w:lang w:val="pt-BR"/>
        </w:rPr>
        <w:t> causada pelo coronav</w:t>
      </w:r>
      <w:r>
        <w:rPr>
          <w:sz w:val="24"/>
          <w:szCs w:val="24"/>
          <w:lang w:val="pt-BR"/>
        </w:rPr>
        <w:t>írus</w:t>
      </w:r>
      <w:r w:rsidRPr="005C0531">
        <w:rPr>
          <w:sz w:val="24"/>
          <w:szCs w:val="24"/>
          <w:lang w:val="pt-BR"/>
        </w:rPr>
        <w:t> </w:t>
      </w:r>
      <w:r>
        <w:rPr>
          <w:sz w:val="24"/>
          <w:szCs w:val="24"/>
          <w:lang w:val="pt-BR"/>
        </w:rPr>
        <w:t xml:space="preserve">da síndrome respiratória aguda grave 2 </w:t>
      </w:r>
      <w:r w:rsidRPr="005C0531">
        <w:rPr>
          <w:sz w:val="24"/>
          <w:szCs w:val="24"/>
          <w:lang w:val="pt-BR"/>
        </w:rPr>
        <w:t>(SARS-CoV-2).</w:t>
      </w:r>
      <w:r w:rsidR="00307424">
        <w:rPr>
          <w:sz w:val="24"/>
          <w:szCs w:val="24"/>
          <w:lang w:val="pt-BR"/>
        </w:rPr>
        <w:t xml:space="preserve"> </w:t>
      </w:r>
      <w:r w:rsidR="00307424" w:rsidRPr="00307424">
        <w:rPr>
          <w:sz w:val="24"/>
          <w:szCs w:val="24"/>
          <w:lang w:val="pt-BR"/>
        </w:rPr>
        <w:t>O vírus e a doença eram desconhecidos antes do surto iniciado em Wuhan, na China, em dezembro de 2019.</w:t>
      </w:r>
    </w:p>
    <w:p w14:paraId="6A597F28" w14:textId="3B6CA374" w:rsidR="00341256" w:rsidRDefault="00341256" w:rsidP="00341256">
      <w:pPr>
        <w:pStyle w:val="Ttulo1"/>
        <w:rPr>
          <w:sz w:val="36"/>
          <w:lang w:val="pt-BR"/>
        </w:rPr>
      </w:pPr>
      <w:r>
        <w:rPr>
          <w:sz w:val="36"/>
          <w:lang w:val="pt-BR"/>
        </w:rPr>
        <w:t>Quantos casos de covid-19 existem no Brasil</w:t>
      </w:r>
      <w:r>
        <w:rPr>
          <w:sz w:val="36"/>
          <w:lang w:val="pt-BR"/>
        </w:rPr>
        <w:t>?</w:t>
      </w:r>
    </w:p>
    <w:p w14:paraId="2E60F275" w14:textId="6424DC0D" w:rsidR="00E72934" w:rsidRDefault="00341256" w:rsidP="00F764A9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No Brasil existem cerca de 500 mil casos confirmados da doença</w:t>
      </w:r>
      <w:r w:rsidR="00BA70D2">
        <w:rPr>
          <w:sz w:val="24"/>
          <w:szCs w:val="24"/>
          <w:lang w:val="pt-BR"/>
        </w:rPr>
        <w:t>. O Brasil é o segundo país do mundo com mais casos confirmados, ficando atrás somente dos Estados Unidos.</w:t>
      </w:r>
    </w:p>
    <w:p w14:paraId="64B1F7ED" w14:textId="77777777" w:rsidR="000B41BB" w:rsidRDefault="000B41BB" w:rsidP="00F764A9">
      <w:pPr>
        <w:rPr>
          <w:sz w:val="24"/>
          <w:szCs w:val="24"/>
          <w:lang w:val="pt-BR"/>
        </w:rPr>
      </w:pPr>
    </w:p>
    <w:p w14:paraId="1A812DC5" w14:textId="77777777" w:rsidR="000B41BB" w:rsidRDefault="000B41BB" w:rsidP="00F764A9">
      <w:pPr>
        <w:rPr>
          <w:sz w:val="24"/>
          <w:szCs w:val="24"/>
          <w:lang w:val="pt-BR"/>
        </w:rPr>
      </w:pPr>
      <w:bookmarkStart w:id="0" w:name="_GoBack"/>
      <w:bookmarkEnd w:id="0"/>
    </w:p>
    <w:p w14:paraId="4B4B9A08" w14:textId="77777777" w:rsidR="00E72934" w:rsidRDefault="00E72934" w:rsidP="00F764A9">
      <w:pPr>
        <w:rPr>
          <w:sz w:val="24"/>
          <w:szCs w:val="24"/>
          <w:lang w:val="pt-BR"/>
        </w:rPr>
      </w:pPr>
    </w:p>
    <w:p w14:paraId="6F5F0B9B" w14:textId="77777777" w:rsidR="008C0F2A" w:rsidRDefault="008C0F2A" w:rsidP="00F764A9">
      <w:pPr>
        <w:rPr>
          <w:sz w:val="24"/>
          <w:szCs w:val="24"/>
          <w:lang w:val="pt-BR"/>
        </w:rPr>
      </w:pPr>
    </w:p>
    <w:p w14:paraId="12F9D68B" w14:textId="77777777" w:rsidR="00677C8D" w:rsidRPr="00F764A9" w:rsidRDefault="00677C8D" w:rsidP="00F764A9">
      <w:pPr>
        <w:rPr>
          <w:sz w:val="24"/>
          <w:szCs w:val="24"/>
          <w:lang w:val="pt-BR"/>
        </w:rPr>
      </w:pPr>
    </w:p>
    <w:p w14:paraId="18449C19" w14:textId="77777777" w:rsidR="00F764A9" w:rsidRPr="00F764A9" w:rsidRDefault="00F764A9" w:rsidP="00053E95">
      <w:pPr>
        <w:rPr>
          <w:sz w:val="24"/>
          <w:lang w:val="pt-BR"/>
        </w:rPr>
      </w:pPr>
    </w:p>
    <w:sectPr w:rsidR="00F764A9" w:rsidRPr="00F76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34CD7C" w14:textId="77777777" w:rsidR="005C0611" w:rsidRDefault="005C0611" w:rsidP="00053E95">
      <w:r>
        <w:separator/>
      </w:r>
    </w:p>
  </w:endnote>
  <w:endnote w:type="continuationSeparator" w:id="0">
    <w:p w14:paraId="4083F319" w14:textId="77777777" w:rsidR="005C0611" w:rsidRDefault="005C0611" w:rsidP="00053E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807A16" w14:textId="77777777" w:rsidR="005C0611" w:rsidRDefault="005C0611" w:rsidP="00053E95">
      <w:r>
        <w:separator/>
      </w:r>
    </w:p>
  </w:footnote>
  <w:footnote w:type="continuationSeparator" w:id="0">
    <w:p w14:paraId="480EC349" w14:textId="77777777" w:rsidR="005C0611" w:rsidRDefault="005C0611" w:rsidP="00053E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9E4"/>
    <w:rsid w:val="00053E95"/>
    <w:rsid w:val="000B0D88"/>
    <w:rsid w:val="000B41BB"/>
    <w:rsid w:val="0015649E"/>
    <w:rsid w:val="001C27D0"/>
    <w:rsid w:val="00221BD2"/>
    <w:rsid w:val="002C287D"/>
    <w:rsid w:val="0030084A"/>
    <w:rsid w:val="00307424"/>
    <w:rsid w:val="00341256"/>
    <w:rsid w:val="00406B61"/>
    <w:rsid w:val="00483FC6"/>
    <w:rsid w:val="005C0531"/>
    <w:rsid w:val="005C0564"/>
    <w:rsid w:val="005C0611"/>
    <w:rsid w:val="006259E4"/>
    <w:rsid w:val="00645252"/>
    <w:rsid w:val="00677C8D"/>
    <w:rsid w:val="006979D1"/>
    <w:rsid w:val="006D3D74"/>
    <w:rsid w:val="00712754"/>
    <w:rsid w:val="007534C7"/>
    <w:rsid w:val="007A7FFC"/>
    <w:rsid w:val="007B25F1"/>
    <w:rsid w:val="007C5765"/>
    <w:rsid w:val="007F4603"/>
    <w:rsid w:val="008169EC"/>
    <w:rsid w:val="0083569A"/>
    <w:rsid w:val="008C0F2A"/>
    <w:rsid w:val="009E770A"/>
    <w:rsid w:val="00A72174"/>
    <w:rsid w:val="00A73AB5"/>
    <w:rsid w:val="00A9204E"/>
    <w:rsid w:val="00AA6588"/>
    <w:rsid w:val="00B0409C"/>
    <w:rsid w:val="00BA70D2"/>
    <w:rsid w:val="00CB310C"/>
    <w:rsid w:val="00CC7023"/>
    <w:rsid w:val="00D53FFB"/>
    <w:rsid w:val="00D90A8E"/>
    <w:rsid w:val="00DD52C0"/>
    <w:rsid w:val="00E115A4"/>
    <w:rsid w:val="00E72934"/>
    <w:rsid w:val="00E94683"/>
    <w:rsid w:val="00EE3991"/>
    <w:rsid w:val="00F36FA1"/>
    <w:rsid w:val="00F66C07"/>
    <w:rsid w:val="00F764A9"/>
    <w:rsid w:val="00F81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D428D6"/>
  <w15:chartTrackingRefBased/>
  <w15:docId w15:val="{B58CA25C-5546-4ACD-8EE5-2E5C6567B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Ttulo1">
    <w:name w:val="heading 1"/>
    <w:basedOn w:val="Normal"/>
    <w:next w:val="Normal"/>
    <w:link w:val="Ttulo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Ttulo5Char">
    <w:name w:val="Título 5 Char"/>
    <w:basedOn w:val="Fontepargpadro"/>
    <w:link w:val="Ttulo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6Char">
    <w:name w:val="Título 6 Char"/>
    <w:basedOn w:val="Fontepargpadro"/>
    <w:link w:val="Ttulo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Pr>
      <w:rFonts w:eastAsiaTheme="minorEastAsia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character" w:styleId="nfaseIntensa">
    <w:name w:val="Intense Emphasis"/>
    <w:basedOn w:val="Fontepargpadro"/>
    <w:uiPriority w:val="21"/>
    <w:qFormat/>
    <w:rsid w:val="00645252"/>
    <w:rPr>
      <w:i/>
      <w:iCs/>
      <w:color w:val="1F4E79" w:themeColor="accent1" w:themeShade="80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45252"/>
    <w:rPr>
      <w:i/>
      <w:iCs/>
      <w:color w:val="1F4E79" w:themeColor="accent1" w:themeShade="80"/>
    </w:rPr>
  </w:style>
  <w:style w:type="character" w:styleId="RefernciaSutil">
    <w:name w:val="Subtle Reference"/>
    <w:basedOn w:val="Fontepargpadro"/>
    <w:uiPriority w:val="31"/>
    <w:qFormat/>
    <w:rPr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TtulodoLivro">
    <w:name w:val="Book Title"/>
    <w:basedOn w:val="Fontepargpadro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Fontepargpadro"/>
    <w:uiPriority w:val="99"/>
    <w:unhideWhenUsed/>
    <w:rsid w:val="00645252"/>
    <w:rPr>
      <w:color w:val="1F4E79" w:themeColor="accent1" w:themeShade="80"/>
      <w:u w:val="single"/>
    </w:rPr>
  </w:style>
  <w:style w:type="character" w:styleId="HiperlinkVisitado">
    <w:name w:val="FollowedHyperlink"/>
    <w:basedOn w:val="Fontepargpadro"/>
    <w:uiPriority w:val="99"/>
    <w:unhideWhenUsed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5252"/>
    <w:rPr>
      <w:rFonts w:ascii="Segoe UI" w:hAnsi="Segoe UI" w:cs="Segoe UI"/>
      <w:szCs w:val="18"/>
    </w:rPr>
  </w:style>
  <w:style w:type="paragraph" w:styleId="Textoembloco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645252"/>
    <w:rPr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645252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645252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45252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45252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452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45252"/>
    <w:rPr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645252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645252"/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645252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45252"/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645252"/>
    <w:rPr>
      <w:szCs w:val="20"/>
    </w:rPr>
  </w:style>
  <w:style w:type="character" w:styleId="CdigoHTML">
    <w:name w:val="HTML Code"/>
    <w:basedOn w:val="Fontepargpadro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45252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645252"/>
    <w:rPr>
      <w:rFonts w:ascii="Consolas" w:hAnsi="Consolas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645252"/>
    <w:rPr>
      <w:rFonts w:ascii="Consolas" w:hAnsi="Consolas"/>
      <w:szCs w:val="21"/>
    </w:rPr>
  </w:style>
  <w:style w:type="character" w:styleId="TextodoEspaoReservado">
    <w:name w:val="Placeholder Text"/>
    <w:basedOn w:val="Fontepargpadro"/>
    <w:uiPriority w:val="99"/>
    <w:semiHidden/>
    <w:rsid w:val="00645252"/>
    <w:rPr>
      <w:color w:val="3B3838" w:themeColor="background2" w:themeShade="40"/>
    </w:rPr>
  </w:style>
  <w:style w:type="paragraph" w:styleId="Cabealho">
    <w:name w:val="header"/>
    <w:basedOn w:val="Normal"/>
    <w:link w:val="CabealhoChar"/>
    <w:uiPriority w:val="99"/>
    <w:semiHidden/>
    <w:unhideWhenUsed/>
    <w:rsid w:val="006D3D74"/>
  </w:style>
  <w:style w:type="character" w:customStyle="1" w:styleId="CabealhoChar">
    <w:name w:val="Cabeçalho Char"/>
    <w:basedOn w:val="Fontepargpadro"/>
    <w:link w:val="Cabealho"/>
    <w:uiPriority w:val="99"/>
    <w:semiHidden/>
    <w:rsid w:val="006D3D74"/>
  </w:style>
  <w:style w:type="paragraph" w:styleId="Rodap">
    <w:name w:val="footer"/>
    <w:basedOn w:val="Normal"/>
    <w:link w:val="RodapChar"/>
    <w:uiPriority w:val="99"/>
    <w:semiHidden/>
    <w:unhideWhenUsed/>
    <w:rsid w:val="006D3D74"/>
  </w:style>
  <w:style w:type="character" w:customStyle="1" w:styleId="RodapChar">
    <w:name w:val="Rodapé Char"/>
    <w:basedOn w:val="Fontepargpadro"/>
    <w:link w:val="Rodap"/>
    <w:uiPriority w:val="99"/>
    <w:semiHidden/>
    <w:rsid w:val="006D3D74"/>
  </w:style>
  <w:style w:type="paragraph" w:styleId="Sumrio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character" w:customStyle="1" w:styleId="UnresolvedMention">
    <w:name w:val="Unresolved Mention"/>
    <w:basedOn w:val="Fontepargpadro"/>
    <w:uiPriority w:val="99"/>
    <w:semiHidden/>
    <w:unhideWhenUsed/>
    <w:rsid w:val="006259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gmalc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38</TotalTime>
  <Pages>1</Pages>
  <Words>256</Words>
  <Characters>1386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Graeme Malcolm</dc:creator>
  <cp:keywords/>
  <dc:description/>
  <cp:lastModifiedBy>João Vitor Silva</cp:lastModifiedBy>
  <cp:revision>23</cp:revision>
  <dcterms:created xsi:type="dcterms:W3CDTF">2020-03-29T01:05:00Z</dcterms:created>
  <dcterms:modified xsi:type="dcterms:W3CDTF">2020-05-31T00:09:00Z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gmalc@microsoft.com</vt:lpwstr>
  </property>
  <property fmtid="{D5CDD505-2E9C-101B-9397-08002B2CF9AE}" pid="11" name="MSIP_Label_f42aa342-8706-4288-bd11-ebb85995028c_SetDate">
    <vt:lpwstr>2019-04-15T02:41:45.2176136Z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ActionId">
    <vt:lpwstr>5f39f5b4-ffcf-42a5-8c8a-9fde9a4f6414</vt:lpwstr>
  </property>
  <property fmtid="{D5CDD505-2E9C-101B-9397-08002B2CF9AE}" pid="15" name="MSIP_Label_f42aa342-8706-4288-bd11-ebb85995028c_Extended_MSFT_Method">
    <vt:lpwstr>Automatic</vt:lpwstr>
  </property>
  <property fmtid="{D5CDD505-2E9C-101B-9397-08002B2CF9AE}" pid="16" name="Sensitivity">
    <vt:lpwstr>General</vt:lpwstr>
  </property>
</Properties>
</file>